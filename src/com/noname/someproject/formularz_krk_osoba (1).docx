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578" w:right="-14"/>
      </w:pPr>
      <w:r>
        <w:pict>
          <v:group style="position:absolute;margin-left:48.345pt;margin-top:-40.5469pt;width:135.75pt;height:81.99pt;mso-position-horizontal-relative:page;mso-position-vertical-relative:paragraph;z-index:-146" coordorigin="967,-811" coordsize="2715,1640">
            <v:shape style="position:absolute;left:974;top:821;width:2700;height:0" coordorigin="974,821" coordsize="2700,0" path="m974,821l3674,821e" filled="f" stroked="t" strokeweight="0.75pt" strokecolor="#000000">
              <v:path arrowok="t"/>
            </v:shape>
            <v:shape style="position:absolute;left:3674;top:-803;width:0;height:1625" coordorigin="3674,-803" coordsize="0,1625" path="m3674,821l3674,-803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2"/>
          <w:w w:val="8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2" w:lineRule="auto" w:line="242"/>
        <w:ind w:left="-19" w:right="-19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Ś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"/>
      </w:pPr>
      <w:r>
        <w:pict>
          <v:group style="position:absolute;margin-left:421.545pt;margin-top:-0.106956pt;width:117.51pt;height:81.99pt;mso-position-horizontal-relative:page;mso-position-vertical-relative:paragraph;z-index:-147" coordorigin="8431,-2" coordsize="2350,1640">
            <v:shape style="position:absolute;left:8438;top:1630;width:2335;height:0" coordorigin="8438,1630" coordsize="2335,0" path="m8438,1630l10774,1630e" filled="f" stroked="t" strokeweight="0.75pt" strokecolor="#000000">
              <v:path arrowok="t"/>
            </v:shape>
            <v:shape style="position:absolute;left:8438;top:5;width:0;height:1625" coordorigin="8438,5" coordsize="0,1625" path="m8438,1630l8438,5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ectPr>
          <w:type w:val="continuous"/>
          <w:pgSz w:w="11900" w:h="16840"/>
          <w:pgMar w:top="800" w:bottom="280" w:left="560" w:right="560"/>
          <w:cols w:num="3" w:equalWidth="off">
            <w:col w:w="2938" w:space="507"/>
            <w:col w:w="4006" w:space="566"/>
            <w:col w:w="2763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8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60"/>
        <w:ind w:left="2332"/>
      </w:pP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JI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**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9"/>
          <w:sz w:val="14"/>
          <w:szCs w:val="1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3"/>
        <w:ind w:right="1107"/>
      </w:pPr>
      <w:r>
        <w:pict>
          <v:group style="position:absolute;margin-left:406.27pt;margin-top:-14.2647pt;width:151.42pt;height:16.42pt;mso-position-horizontal-relative:page;mso-position-vertical-relative:paragraph;z-index:-148" coordorigin="8125,-285" coordsize="3028,328">
            <v:shape style="position:absolute;left:8131;top:-279;width:269;height:0" coordorigin="8131,-279" coordsize="269,0" path="m8131,-279l8400,-279e" filled="f" stroked="t" strokeweight="0.34pt" strokecolor="#000000">
              <v:path arrowok="t"/>
            </v:shape>
            <v:shape style="position:absolute;left:8405;top:-279;width:271;height:0" coordorigin="8405,-279" coordsize="271,0" path="m8405,-279l8676,-279e" filled="f" stroked="t" strokeweight="0.34pt" strokecolor="#000000">
              <v:path arrowok="t"/>
            </v:shape>
            <v:shape style="position:absolute;left:8681;top:-279;width:271;height:0" coordorigin="8681,-279" coordsize="271,0" path="m8681,-279l8952,-279e" filled="f" stroked="t" strokeweight="0.34pt" strokecolor="#000000">
              <v:path arrowok="t"/>
            </v:shape>
            <v:shape style="position:absolute;left:8957;top:-279;width:269;height:0" coordorigin="8957,-279" coordsize="269,0" path="m8957,-279l9226,-279e" filled="f" stroked="t" strokeweight="0.34pt" strokecolor="#000000">
              <v:path arrowok="t"/>
            </v:shape>
            <v:shape style="position:absolute;left:9230;top:-279;width:269;height:0" coordorigin="9230,-279" coordsize="269,0" path="m9230,-279l9499,-279e" filled="f" stroked="t" strokeweight="0.34pt" strokecolor="#000000">
              <v:path arrowok="t"/>
            </v:shape>
            <v:shape style="position:absolute;left:9504;top:-279;width:271;height:0" coordorigin="9504,-279" coordsize="271,0" path="m9504,-279l9775,-279e" filled="f" stroked="t" strokeweight="0.34pt" strokecolor="#000000">
              <v:path arrowok="t"/>
            </v:shape>
            <v:shape style="position:absolute;left:9780;top:-279;width:269;height:0" coordorigin="9780,-279" coordsize="269,0" path="m9780,-279l10049,-279e" filled="f" stroked="t" strokeweight="0.34pt" strokecolor="#000000">
              <v:path arrowok="t"/>
            </v:shape>
            <v:shape style="position:absolute;left:10054;top:-279;width:271;height:0" coordorigin="10054,-279" coordsize="271,0" path="m10054,-279l10325,-279e" filled="f" stroked="t" strokeweight="0.34pt" strokecolor="#000000">
              <v:path arrowok="t"/>
            </v:shape>
            <v:shape style="position:absolute;left:10330;top:-279;width:269;height:0" coordorigin="10330,-279" coordsize="269,0" path="m10330,-279l10598,-279e" filled="f" stroked="t" strokeweight="0.34pt" strokecolor="#000000">
              <v:path arrowok="t"/>
            </v:shape>
            <v:shape style="position:absolute;left:10603;top:-279;width:271;height:0" coordorigin="10603,-279" coordsize="271,0" path="m10603,-279l10874,-279e" filled="f" stroked="t" strokeweight="0.34pt" strokecolor="#000000">
              <v:path arrowok="t"/>
            </v:shape>
            <v:shape style="position:absolute;left:10879;top:-279;width:269;height:0" coordorigin="10879,-279" coordsize="269,0" path="m10879,-279l11148,-279e" filled="f" stroked="t" strokeweight="0.34pt" strokecolor="#000000">
              <v:path arrowok="t"/>
            </v:shape>
            <v:shape style="position:absolute;left:8129;top:-282;width:0;height:322" coordorigin="8129,-282" coordsize="0,322" path="m8129,-282l8129,40e" filled="f" stroked="t" strokeweight="0.34pt" strokecolor="#000000">
              <v:path arrowok="t"/>
            </v:shape>
            <v:shape style="position:absolute;left:8131;top:37;width:269;height:0" coordorigin="8131,37" coordsize="269,0" path="m8131,37l8400,37e" filled="f" stroked="t" strokeweight="0.34pt" strokecolor="#000000">
              <v:path arrowok="t"/>
            </v:shape>
            <v:shape style="position:absolute;left:8402;top:-282;width:0;height:322" coordorigin="8402,-282" coordsize="0,322" path="m8402,-282l8402,40e" filled="f" stroked="t" strokeweight="0.34pt" strokecolor="#000000">
              <v:path arrowok="t"/>
            </v:shape>
            <v:shape style="position:absolute;left:8405;top:37;width:271;height:0" coordorigin="8405,37" coordsize="271,0" path="m8405,37l8676,37e" filled="f" stroked="t" strokeweight="0.34pt" strokecolor="#000000">
              <v:path arrowok="t"/>
            </v:shape>
            <v:shape style="position:absolute;left:8678;top:-282;width:0;height:322" coordorigin="8678,-282" coordsize="0,322" path="m8678,-282l8678,40e" filled="f" stroked="t" strokeweight="0.34pt" strokecolor="#000000">
              <v:path arrowok="t"/>
            </v:shape>
            <v:shape style="position:absolute;left:8681;top:37;width:271;height:0" coordorigin="8681,37" coordsize="271,0" path="m8681,37l8952,37e" filled="f" stroked="t" strokeweight="0.34pt" strokecolor="#000000">
              <v:path arrowok="t"/>
            </v:shape>
            <v:shape style="position:absolute;left:8954;top:-282;width:0;height:322" coordorigin="8954,-282" coordsize="0,322" path="m8954,-282l8954,40e" filled="f" stroked="t" strokeweight="0.34pt" strokecolor="#000000">
              <v:path arrowok="t"/>
            </v:shape>
            <v:shape style="position:absolute;left:8957;top:37;width:269;height:0" coordorigin="8957,37" coordsize="269,0" path="m8957,37l9226,37e" filled="f" stroked="t" strokeweight="0.34pt" strokecolor="#000000">
              <v:path arrowok="t"/>
            </v:shape>
            <v:shape style="position:absolute;left:9228;top:-282;width:0;height:322" coordorigin="9228,-282" coordsize="0,322" path="m9228,-282l9228,40e" filled="f" stroked="t" strokeweight="0.34pt" strokecolor="#000000">
              <v:path arrowok="t"/>
            </v:shape>
            <v:shape style="position:absolute;left:9230;top:37;width:269;height:0" coordorigin="9230,37" coordsize="269,0" path="m9230,37l9499,37e" filled="f" stroked="t" strokeweight="0.34pt" strokecolor="#000000">
              <v:path arrowok="t"/>
            </v:shape>
            <v:shape style="position:absolute;left:9502;top:-282;width:0;height:322" coordorigin="9502,-282" coordsize="0,322" path="m9502,-282l9502,40e" filled="f" stroked="t" strokeweight="0.34pt" strokecolor="#000000">
              <v:path arrowok="t"/>
            </v:shape>
            <v:shape style="position:absolute;left:9504;top:37;width:271;height:0" coordorigin="9504,37" coordsize="271,0" path="m9504,37l9775,37e" filled="f" stroked="t" strokeweight="0.34pt" strokecolor="#000000">
              <v:path arrowok="t"/>
            </v:shape>
            <v:shape style="position:absolute;left:9778;top:-282;width:0;height:322" coordorigin="9778,-282" coordsize="0,322" path="m9778,-282l9778,40e" filled="f" stroked="t" strokeweight="0.34pt" strokecolor="#000000">
              <v:path arrowok="t"/>
            </v:shape>
            <v:shape style="position:absolute;left:9780;top:37;width:269;height:0" coordorigin="9780,37" coordsize="269,0" path="m9780,37l10049,37e" filled="f" stroked="t" strokeweight="0.34pt" strokecolor="#000000">
              <v:path arrowok="t"/>
            </v:shape>
            <v:shape style="position:absolute;left:10051;top:-282;width:0;height:322" coordorigin="10051,-282" coordsize="0,322" path="m10051,-282l10051,40e" filled="f" stroked="t" strokeweight="0.34pt" strokecolor="#000000">
              <v:path arrowok="t"/>
            </v:shape>
            <v:shape style="position:absolute;left:10054;top:37;width:271;height:0" coordorigin="10054,37" coordsize="271,0" path="m10054,37l10325,37e" filled="f" stroked="t" strokeweight="0.34pt" strokecolor="#000000">
              <v:path arrowok="t"/>
            </v:shape>
            <v:shape style="position:absolute;left:10327;top:-282;width:0;height:322" coordorigin="10327,-282" coordsize="0,322" path="m10327,-282l10327,40e" filled="f" stroked="t" strokeweight="0.34pt" strokecolor="#000000">
              <v:path arrowok="t"/>
            </v:shape>
            <v:shape style="position:absolute;left:10330;top:37;width:269;height:0" coordorigin="10330,37" coordsize="269,0" path="m10330,37l10598,37e" filled="f" stroked="t" strokeweight="0.34pt" strokecolor="#000000">
              <v:path arrowok="t"/>
            </v:shape>
            <v:shape style="position:absolute;left:10601;top:-282;width:0;height:322" coordorigin="10601,-282" coordsize="0,322" path="m10601,-282l10601,40e" filled="f" stroked="t" strokeweight="0.34pt" strokecolor="#000000">
              <v:path arrowok="t"/>
            </v:shape>
            <v:shape style="position:absolute;left:10603;top:37;width:271;height:0" coordorigin="10603,37" coordsize="271,0" path="m10603,37l10874,37e" filled="f" stroked="t" strokeweight="0.34pt" strokecolor="#000000">
              <v:path arrowok="t"/>
            </v:shape>
            <v:shape style="position:absolute;left:10877;top:-282;width:0;height:322" coordorigin="10877,-282" coordsize="0,322" path="m10877,-282l10877,40e" filled="f" stroked="t" strokeweight="0.34pt" strokecolor="#000000">
              <v:path arrowok="t"/>
            </v:shape>
            <v:shape style="position:absolute;left:10879;top:37;width:269;height:0" coordorigin="10879,37" coordsize="269,0" path="m10879,37l11148,37e" filled="f" stroked="t" strokeweight="0.34pt" strokecolor="#000000">
              <v:path arrowok="t"/>
            </v:shape>
            <v:shape style="position:absolute;left:11150;top:-282;width:0;height:322" coordorigin="11150,-282" coordsize="0,322" path="m11150,-282l11150,40e" filled="f" stroked="t" strokeweight="0.3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32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………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……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……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……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…………</w:t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4" w:lineRule="exact" w:line="200"/>
        <w:ind w:left="7905" w:right="307" w:hanging="415"/>
      </w:pP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ą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79"/>
          <w:sz w:val="18"/>
          <w:szCs w:val="18"/>
        </w:rPr>
        <w:t>Ŝ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99"/>
          <w:sz w:val="18"/>
          <w:szCs w:val="18"/>
        </w:rPr>
        <w:t>ś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ć</w:t>
      </w:r>
      <w:r>
        <w:rPr>
          <w:rFonts w:cs="Times New Roman" w:hAnsi="Times New Roman" w:eastAsia="Times New Roman" w:ascii="Times New Roman"/>
          <w:spacing w:val="-1"/>
          <w:w w:val="99"/>
          <w:sz w:val="18"/>
          <w:szCs w:val="18"/>
        </w:rPr>
        <w:t>*</w:t>
      </w:r>
      <w:r>
        <w:rPr>
          <w:rFonts w:cs="Times New Roman" w:hAnsi="Times New Roman" w:eastAsia="Times New Roman" w:ascii="Times New Roman"/>
          <w:spacing w:val="1"/>
          <w:w w:val="99"/>
          <w:sz w:val="18"/>
          <w:szCs w:val="18"/>
        </w:rPr>
        <w:t>*</w:t>
      </w:r>
      <w:r>
        <w:rPr>
          <w:rFonts w:cs="Times New Roman" w:hAnsi="Times New Roman" w:eastAsia="Times New Roman" w:ascii="Times New Roman"/>
          <w:spacing w:val="-4"/>
          <w:w w:val="99"/>
          <w:sz w:val="18"/>
          <w:szCs w:val="18"/>
        </w:rPr>
        <w:t>*</w:t>
      </w:r>
      <w:r>
        <w:rPr>
          <w:rFonts w:cs="Times New Roman" w:hAnsi="Times New Roman" w:eastAsia="Times New Roman" w:ascii="Times New Roman"/>
          <w:spacing w:val="0"/>
          <w:w w:val="99"/>
          <w:position w:val="8"/>
          <w:sz w:val="12"/>
          <w:szCs w:val="1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2"/>
          <w:szCs w:val="1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e)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ę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ę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…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aza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ę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ia,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ą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zi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ia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444" w:right="112"/>
      </w:pP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0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7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zaj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ą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ć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*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78"/>
      </w:pPr>
      <w:r>
        <w:rPr>
          <w:rFonts w:cs="Times New Roman" w:hAnsi="Times New Roman" w:eastAsia="Times New Roman" w:ascii="Times New Roman"/>
          <w:w w:val="35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rna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                                                                 </w:t>
      </w:r>
      <w:r>
        <w:rPr>
          <w:rFonts w:cs="Times New Roman" w:hAnsi="Times New Roman" w:eastAsia="Times New Roman" w:ascii="Times New Roman"/>
          <w:b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niele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nich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78"/>
      </w:pPr>
      <w:r>
        <w:rPr>
          <w:rFonts w:cs="Times New Roman" w:hAnsi="Times New Roman" w:eastAsia="Times New Roman" w:ascii="Times New Roman"/>
          <w:w w:val="35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zb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b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ś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zu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b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ń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91" w:right="103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ą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ć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ind w:right="747"/>
      </w:pP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" w:lineRule="exact" w:line="180"/>
        <w:ind w:right="1002"/>
      </w:pP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)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7" w:lineRule="exact" w:line="180"/>
        <w:ind w:left="119"/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0"/>
          <w:szCs w:val="1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6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position w:val="-1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2"/>
          <w:w w:val="95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95"/>
          <w:position w:val="-1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-2"/>
          <w:w w:val="95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95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95"/>
          <w:position w:val="-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5"/>
          <w:w w:val="95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          </w:t>
      </w:r>
      <w:r>
        <w:rPr>
          <w:rFonts w:cs="Times New Roman" w:hAnsi="Times New Roman" w:eastAsia="Times New Roman" w:ascii="Times New Roman"/>
          <w:spacing w:val="8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95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ć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80"/>
          <w:position w:val="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ś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ć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       </w:t>
      </w:r>
      <w:r>
        <w:rPr>
          <w:rFonts w:cs="Times New Roman" w:hAnsi="Times New Roman" w:eastAsia="Times New Roman" w:ascii="Times New Roman"/>
          <w:spacing w:val="4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-1"/>
          <w:w w:val="96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96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96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96"/>
          <w:position w:val="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0"/>
          <w:w w:val="96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3"/>
          <w:w w:val="96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ł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ć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9"/>
      </w:pP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0"/>
          <w:szCs w:val="10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position w:val="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95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95"/>
          <w:position w:val="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3"/>
          <w:w w:val="95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ć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/>
        <w:ind w:left="119"/>
      </w:pP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/>
        <w:ind w:left="119" w:right="74"/>
      </w:pP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b/>
          <w:spacing w:val="-5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st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80"/>
          <w:sz w:val="16"/>
          <w:szCs w:val="16"/>
        </w:rPr>
        <w:t>Ŝ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ś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ą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ś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(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4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b/>
          <w:spacing w:val="-4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sectPr>
      <w:type w:val="continuous"/>
      <w:pgSz w:w="11900" w:h="16840"/>
      <w:pgMar w:top="800" w:bottom="280" w:left="560" w:right="5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